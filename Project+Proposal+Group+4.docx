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DejaVu Sans" w:cs="DejaVu Sans" w:eastAsia="DejaVu Sans" w:hAnsi="DejaVu Sans"/>
          <w:sz w:val="24"/>
          <w:szCs w:val="24"/>
        </w:rPr>
        <w:jc w:val="left"/>
        <w:spacing w:before="60" w:line="480" w:lineRule="auto"/>
        <w:ind w:left="102" w:right="73"/>
      </w:pPr>
      <w:r>
        <w:rPr>
          <w:rFonts w:ascii="DejaVu Sans" w:cs="DejaVu Sans" w:eastAsia="DejaVu Sans" w:hAnsi="DejaVu Sans"/>
          <w:sz w:val="24"/>
          <w:szCs w:val="24"/>
        </w:rPr>
        <w:t>1)      The purpose of this document is to build an app to help motivate and</w:t>
      </w:r>
      <w:r>
        <w:rPr>
          <w:rFonts w:ascii="DejaVu Sans" w:cs="DejaVu Sans" w:eastAsia="DejaVu Sans" w:hAnsi="DejaVu Sans"/>
          <w:sz w:val="24"/>
          <w:szCs w:val="24"/>
        </w:rPr>
        <w:t> organize a person's long and short-term goals into manageable timelines. It</w:t>
      </w:r>
      <w:r>
        <w:rPr>
          <w:rFonts w:ascii="DejaVu Sans" w:cs="DejaVu Sans" w:eastAsia="DejaVu Sans" w:hAnsi="DejaVu Sans"/>
          <w:sz w:val="24"/>
          <w:szCs w:val="24"/>
        </w:rPr>
        <w:t> will allow users to visualize tasks and set short term goals to keep them on</w:t>
      </w:r>
      <w:r>
        <w:rPr>
          <w:rFonts w:ascii="DejaVu Sans" w:cs="DejaVu Sans" w:eastAsia="DejaVu Sans" w:hAnsi="DejaVu Sans"/>
          <w:sz w:val="24"/>
          <w:szCs w:val="24"/>
        </w:rPr>
        <w:t> track. An AI will be implemented to recommend tasks to help users progress.</w:t>
      </w:r>
    </w:p>
    <w:p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spacing w:line="480" w:lineRule="auto"/>
        <w:ind w:firstLine="720" w:left="102" w:right="77"/>
      </w:pPr>
      <w:r>
        <w:rPr>
          <w:rFonts w:ascii="DejaVu Sans" w:cs="DejaVu Sans" w:eastAsia="DejaVu Sans" w:hAnsi="DejaVu Sans"/>
          <w:sz w:val="24"/>
          <w:szCs w:val="24"/>
        </w:rPr>
        <w:t>Examples of different possible themes or goals that users could have</w:t>
      </w:r>
      <w:r>
        <w:rPr>
          <w:rFonts w:ascii="DejaVu Sans" w:cs="DejaVu Sans" w:eastAsia="DejaVu Sans" w:hAnsi="DejaVu Sans"/>
          <w:sz w:val="24"/>
          <w:szCs w:val="24"/>
        </w:rPr>
        <w:t> are; fitness, education, skill learning, or personal mental wellness. The UI will</w:t>
      </w:r>
      <w:r>
        <w:rPr>
          <w:rFonts w:ascii="DejaVu Sans" w:cs="DejaVu Sans" w:eastAsia="DejaVu Sans" w:hAnsi="DejaVu Sans"/>
          <w:sz w:val="24"/>
          <w:szCs w:val="24"/>
        </w:rPr>
        <w:t> allow users to have multiple timelines set up that they can click into and</w:t>
      </w:r>
      <w:r>
        <w:rPr>
          <w:rFonts w:ascii="DejaVu Sans" w:cs="DejaVu Sans" w:eastAsia="DejaVu Sans" w:hAnsi="DejaVu Sans"/>
          <w:sz w:val="24"/>
          <w:szCs w:val="24"/>
        </w:rPr>
        <w:t> focus on one specific task.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="280" w:lineRule="exact"/>
      </w:pPr>
      <w:r>
        <w:rPr>
          <w:sz w:val="28"/>
          <w:szCs w:val="28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ind w:left="102"/>
      </w:pPr>
      <w:r>
        <w:rPr>
          <w:rFonts w:ascii="DejaVu Sans" w:cs="DejaVu Sans" w:eastAsia="DejaVu Sans" w:hAnsi="DejaVu Sans"/>
          <w:sz w:val="24"/>
          <w:szCs w:val="24"/>
        </w:rPr>
        <w:t>2.1) A wellness application will retain the following information: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ind w:left="102"/>
      </w:pPr>
      <w:r>
        <w:rPr>
          <w:rFonts w:ascii="DejaVu Sans" w:cs="DejaVu Sans" w:eastAsia="DejaVu Sans" w:hAnsi="DejaVu Sans"/>
          <w:b/>
          <w:sz w:val="24"/>
          <w:szCs w:val="24"/>
        </w:rPr>
        <w:t>Wellness Themes and Goals:</w:t>
      </w:r>
      <w:r>
        <w:rPr>
          <w:rFonts w:ascii="DejaVu Sans" w:cs="DejaVu Sans" w:eastAsia="DejaVu Sans" w:hAnsi="DejaVu Sans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spacing w:line="480" w:lineRule="auto"/>
        <w:ind w:left="102" w:right="363"/>
      </w:pPr>
      <w:r>
        <w:rPr>
          <w:rFonts w:ascii="DejaVu Sans" w:cs="DejaVu Sans" w:eastAsia="DejaVu Sans" w:hAnsi="DejaVu Sans"/>
          <w:sz w:val="24"/>
          <w:szCs w:val="24"/>
        </w:rPr>
        <w:t>The app will store a database of different goals and wellness themes that</w:t>
      </w:r>
      <w:r>
        <w:rPr>
          <w:rFonts w:ascii="DejaVu Sans" w:cs="DejaVu Sans" w:eastAsia="DejaVu Sans" w:hAnsi="DejaVu Sans"/>
          <w:sz w:val="24"/>
          <w:szCs w:val="24"/>
        </w:rPr>
        <w:t> have a variety of different activities associated with them. This will include</w:t>
      </w:r>
      <w:r>
        <w:rPr>
          <w:rFonts w:ascii="DejaVu Sans" w:cs="DejaVu Sans" w:eastAsia="DejaVu Sans" w:hAnsi="DejaVu Sans"/>
          <w:sz w:val="24"/>
          <w:szCs w:val="24"/>
        </w:rPr>
        <w:t> the name of the activity and a brief description.</w:t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ind w:left="102"/>
      </w:pPr>
      <w:r>
        <w:rPr>
          <w:rFonts w:ascii="DejaVu Sans" w:cs="DejaVu Sans" w:eastAsia="DejaVu Sans" w:hAnsi="DejaVu Sans"/>
          <w:b/>
          <w:sz w:val="24"/>
          <w:szCs w:val="24"/>
        </w:rPr>
        <w:t>User Progress:</w:t>
      </w:r>
      <w:r>
        <w:rPr>
          <w:rFonts w:ascii="DejaVu Sans" w:cs="DejaVu Sans" w:eastAsia="DejaVu Sans" w:hAnsi="DejaVu Sans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spacing w:line="480" w:lineRule="auto"/>
        <w:ind w:left="102" w:right="586"/>
      </w:pPr>
      <w:r>
        <w:rPr>
          <w:rFonts w:ascii="DejaVu Sans" w:cs="DejaVu Sans" w:eastAsia="DejaVu Sans" w:hAnsi="DejaVu Sans"/>
          <w:sz w:val="24"/>
          <w:szCs w:val="24"/>
        </w:rPr>
        <w:t>The app will store the user's progress in the goals and themes they have</w:t>
      </w:r>
      <w:r>
        <w:rPr>
          <w:rFonts w:ascii="DejaVu Sans" w:cs="DejaVu Sans" w:eastAsia="DejaVu Sans" w:hAnsi="DejaVu Sans"/>
          <w:sz w:val="24"/>
          <w:szCs w:val="24"/>
        </w:rPr>
        <w:t> selected for the time span the user determined. This progress will be</w:t>
      </w:r>
      <w:r>
        <w:rPr>
          <w:rFonts w:ascii="DejaVu Sans" w:cs="DejaVu Sans" w:eastAsia="DejaVu Sans" w:hAnsi="DejaVu Sans"/>
          <w:sz w:val="24"/>
          <w:szCs w:val="24"/>
        </w:rPr>
        <w:t> connected to the user's account.</w:t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ind w:left="102"/>
      </w:pPr>
      <w:r>
        <w:rPr>
          <w:rFonts w:ascii="DejaVu Sans" w:cs="DejaVu Sans" w:eastAsia="DejaVu Sans" w:hAnsi="DejaVu Sans"/>
          <w:b/>
          <w:sz w:val="24"/>
          <w:szCs w:val="24"/>
        </w:rPr>
        <w:t>User Information:</w:t>
      </w:r>
      <w:r>
        <w:rPr>
          <w:rFonts w:ascii="DejaVu Sans" w:cs="DejaVu Sans" w:eastAsia="DejaVu Sans" w:hAnsi="DejaVu Sans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spacing w:line="480" w:lineRule="auto"/>
        <w:ind w:left="102" w:right="651"/>
        <w:sectPr>
          <w:type w:val="continuous"/>
          <w:pgSz w:h="15840" w:w="12240"/>
          <w:pgMar w:bottom="280" w:left="1340" w:right="1400" w:top="1380"/>
        </w:sectPr>
      </w:pPr>
      <w:r>
        <w:rPr>
          <w:rFonts w:ascii="DejaVu Sans" w:cs="DejaVu Sans" w:eastAsia="DejaVu Sans" w:hAnsi="DejaVu Sans"/>
          <w:sz w:val="24"/>
          <w:szCs w:val="24"/>
        </w:rPr>
        <w:t>Web account information will be stored in order to connect the user's</w:t>
      </w:r>
      <w:r>
        <w:rPr>
          <w:rFonts w:ascii="DejaVu Sans" w:cs="DejaVu Sans" w:eastAsia="DejaVu Sans" w:hAnsi="DejaVu Sans"/>
          <w:sz w:val="24"/>
          <w:szCs w:val="24"/>
        </w:rPr>
        <w:t> progress with their friends so they can be mutually visible. The ability to</w:t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spacing w:before="60" w:line="480" w:lineRule="auto"/>
        <w:ind w:left="102" w:right="82"/>
      </w:pPr>
      <w:r>
        <w:rPr>
          <w:rFonts w:ascii="DejaVu Sans" w:cs="DejaVu Sans" w:eastAsia="DejaVu Sans" w:hAnsi="DejaVu Sans"/>
          <w:sz w:val="24"/>
          <w:szCs w:val="24"/>
        </w:rPr>
        <w:t>network with others through the app will not be public but private, where the</w:t>
      </w:r>
      <w:r>
        <w:rPr>
          <w:rFonts w:ascii="DejaVu Sans" w:cs="DejaVu Sans" w:eastAsia="DejaVu Sans" w:hAnsi="DejaVu Sans"/>
          <w:sz w:val="24"/>
          <w:szCs w:val="24"/>
        </w:rPr>
        <w:t> only way to connect is to send a friend request.</w:t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spacing w:line="480" w:lineRule="auto"/>
        <w:ind w:left="102" w:right="2272"/>
      </w:pPr>
      <w:r>
        <w:rPr>
          <w:rFonts w:ascii="DejaVu Sans" w:cs="DejaVu Sans" w:eastAsia="DejaVu Sans" w:hAnsi="DejaVu Sans"/>
          <w:sz w:val="24"/>
          <w:szCs w:val="24"/>
        </w:rPr>
        <w:t>2.4) The operating environment for the app is listed below:</w:t>
      </w:r>
      <w:r>
        <w:rPr>
          <w:rFonts w:ascii="DejaVu Sans" w:cs="DejaVu Sans" w:eastAsia="DejaVu Sans" w:hAnsi="DejaVu Sans"/>
          <w:sz w:val="24"/>
          <w:szCs w:val="24"/>
        </w:rPr>
        <w:t> Unity Engine</w:t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ind w:left="102"/>
      </w:pPr>
      <w:r>
        <w:rPr>
          <w:rFonts w:ascii="DejaVu Sans" w:cs="DejaVu Sans" w:eastAsia="DejaVu Sans" w:hAnsi="DejaVu Sans"/>
          <w:sz w:val="24"/>
          <w:szCs w:val="24"/>
        </w:rPr>
        <w:t>Android OS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ind w:left="102"/>
      </w:pPr>
      <w:r>
        <w:rPr>
          <w:rFonts w:ascii="DejaVu Sans" w:cs="DejaVu Sans" w:eastAsia="DejaVu Sans" w:hAnsi="DejaVu Sans"/>
          <w:sz w:val="24"/>
          <w:szCs w:val="24"/>
        </w:rPr>
        <w:t>iOS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ind w:left="102"/>
      </w:pPr>
      <w:r>
        <w:rPr>
          <w:rFonts w:ascii="DejaVu Sans" w:cs="DejaVu Sans" w:eastAsia="DejaVu Sans" w:hAnsi="DejaVu Sans"/>
          <w:sz w:val="24"/>
          <w:szCs w:val="24"/>
        </w:rPr>
        <w:t>AI LLM Software interface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spacing w:line="480" w:lineRule="auto"/>
        <w:ind w:left="102" w:right="62"/>
      </w:pPr>
      <w:r>
        <w:rPr>
          <w:rFonts w:ascii="DejaVu Sans" w:cs="DejaVu Sans" w:eastAsia="DejaVu Sans" w:hAnsi="DejaVu Sans"/>
          <w:sz w:val="24"/>
          <w:szCs w:val="24"/>
        </w:rPr>
        <w:t>3) A wellness app is something that every single user could use, every single</w:t>
      </w:r>
      <w:r>
        <w:rPr>
          <w:rFonts w:ascii="DejaVu Sans" w:cs="DejaVu Sans" w:eastAsia="DejaVu Sans" w:hAnsi="DejaVu Sans"/>
          <w:sz w:val="24"/>
          <w:szCs w:val="24"/>
        </w:rPr>
        <w:t> day.  It is designed to keep users productive, happy, and healthy with a built-</w:t>
      </w:r>
      <w:r>
        <w:rPr>
          <w:rFonts w:ascii="DejaVu Sans" w:cs="DejaVu Sans" w:eastAsia="DejaVu Sans" w:hAnsi="DejaVu Sans"/>
          <w:sz w:val="24"/>
          <w:szCs w:val="24"/>
        </w:rPr>
        <w:t> in calendar reminder system to complete tasks of your choosing, or</w:t>
      </w:r>
      <w:r>
        <w:rPr>
          <w:rFonts w:ascii="DejaVu Sans" w:cs="DejaVu Sans" w:eastAsia="DejaVu Sans" w:hAnsi="DejaVu Sans"/>
          <w:sz w:val="24"/>
          <w:szCs w:val="24"/>
        </w:rPr>
        <w:t> generated by AI.  A user will have to create an event/task, it will be added to</w:t>
      </w:r>
      <w:r>
        <w:rPr>
          <w:rFonts w:ascii="DejaVu Sans" w:cs="DejaVu Sans" w:eastAsia="DejaVu Sans" w:hAnsi="DejaVu Sans"/>
          <w:sz w:val="24"/>
          <w:szCs w:val="24"/>
        </w:rPr>
        <w:t> their feed for completion, and will be ultimately removed from the feed once</w:t>
      </w:r>
      <w:r>
        <w:rPr>
          <w:rFonts w:ascii="DejaVu Sans" w:cs="DejaVu Sans" w:eastAsia="DejaVu Sans" w:hAnsi="DejaVu Sans"/>
          <w:sz w:val="24"/>
          <w:szCs w:val="24"/>
        </w:rPr>
        <w:t> completed.  There will be a tab for your feed, AI Search page, Friends, Goals</w:t>
      </w:r>
      <w:r>
        <w:rPr>
          <w:rFonts w:ascii="DejaVu Sans" w:cs="DejaVu Sans" w:eastAsia="DejaVu Sans" w:hAnsi="DejaVu Sans"/>
          <w:sz w:val="24"/>
          <w:szCs w:val="24"/>
        </w:rPr>
        <w:t> (past, current, and future), and Account/Settings. Most, if not all of the code</w:t>
      </w:r>
      <w:r>
        <w:rPr>
          <w:rFonts w:ascii="DejaVu Sans" w:cs="DejaVu Sans" w:eastAsia="DejaVu Sans" w:hAnsi="DejaVu Sans"/>
          <w:sz w:val="24"/>
          <w:szCs w:val="24"/>
        </w:rPr>
        <w:t> will be done in C#.</w:t>
      </w:r>
    </w:p>
    <w:p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ind w:left="102"/>
      </w:pPr>
      <w:r>
        <w:rPr>
          <w:rFonts w:ascii="DejaVu Sans" w:cs="DejaVu Sans" w:eastAsia="DejaVu Sans" w:hAnsi="DejaVu Sans"/>
          <w:sz w:val="24"/>
          <w:szCs w:val="24"/>
        </w:rPr>
        <w:t>4. External Interface Requirements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ind w:left="102"/>
      </w:pPr>
      <w:r>
        <w:rPr>
          <w:rFonts w:ascii="DejaVu Sans" w:cs="DejaVu Sans" w:eastAsia="DejaVu Sans" w:hAnsi="DejaVu Sans"/>
          <w:sz w:val="24"/>
          <w:szCs w:val="24"/>
        </w:rPr>
        <w:t>4.1 User Interface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spacing w:line="480" w:lineRule="auto"/>
        <w:ind w:left="102" w:right="292"/>
        <w:sectPr>
          <w:pgSz w:h="15840" w:w="12240"/>
          <w:pgMar w:bottom="280" w:left="1340" w:right="1380" w:top="1380"/>
        </w:sectPr>
      </w:pPr>
      <w:r>
        <w:rPr>
          <w:rFonts w:ascii="DejaVu Sans" w:cs="DejaVu Sans" w:eastAsia="DejaVu Sans" w:hAnsi="DejaVu Sans"/>
          <w:sz w:val="24"/>
          <w:szCs w:val="24"/>
        </w:rPr>
        <w:t>Our app will use a dock style interface at the bottom listing the multiple</w:t>
      </w:r>
      <w:r>
        <w:rPr>
          <w:rFonts w:ascii="DejaVu Sans" w:cs="DejaVu Sans" w:eastAsia="DejaVu Sans" w:hAnsi="DejaVu Sans"/>
          <w:sz w:val="24"/>
          <w:szCs w:val="24"/>
        </w:rPr>
        <w:t> options they have when using the app. The page on startup will be the</w:t>
      </w:r>
      <w:r>
        <w:rPr>
          <w:rFonts w:ascii="DejaVu Sans" w:cs="DejaVu Sans" w:eastAsia="DejaVu Sans" w:hAnsi="DejaVu Sans"/>
          <w:sz w:val="24"/>
          <w:szCs w:val="24"/>
        </w:rPr>
        <w:t> chatbot section. This will include a place to type and examples of what you</w:t>
      </w:r>
      <w:r>
        <w:rPr>
          <w:rFonts w:ascii="DejaVu Sans" w:cs="DejaVu Sans" w:eastAsia="DejaVu Sans" w:hAnsi="DejaVu Sans"/>
          <w:sz w:val="24"/>
          <w:szCs w:val="24"/>
        </w:rPr>
        <w:t> can prompt specific to the theme of our app. The dock will have tabs listing</w:t>
      </w:r>
      <w:r>
        <w:rPr>
          <w:rFonts w:ascii="DejaVu Sans" w:cs="DejaVu Sans" w:eastAsia="DejaVu Sans" w:hAnsi="DejaVu Sans"/>
          <w:sz w:val="24"/>
          <w:szCs w:val="24"/>
        </w:rPr>
        <w:t> the features such as: chatbot, calendar, friends, goal progress tab.</w:t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spacing w:before="60"/>
        <w:ind w:left="102"/>
      </w:pPr>
      <w:r>
        <w:rPr>
          <w:rFonts w:ascii="DejaVu Sans" w:cs="DejaVu Sans" w:eastAsia="DejaVu Sans" w:hAnsi="DejaVu Sans"/>
          <w:sz w:val="24"/>
          <w:szCs w:val="24"/>
        </w:rPr>
        <w:t>4.2 Hardware Interface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spacing w:line="480" w:lineRule="auto"/>
        <w:ind w:left="102" w:right="444"/>
      </w:pPr>
      <w:r>
        <w:rPr>
          <w:rFonts w:ascii="DejaVu Sans" w:cs="DejaVu Sans" w:eastAsia="DejaVu Sans" w:hAnsi="DejaVu Sans"/>
          <w:sz w:val="24"/>
          <w:szCs w:val="24"/>
        </w:rPr>
        <w:t>Our hardware interface will communicate with the phone's CPU and WIFI</w:t>
      </w:r>
      <w:r>
        <w:rPr>
          <w:rFonts w:ascii="DejaVu Sans" w:cs="DejaVu Sans" w:eastAsia="DejaVu Sans" w:hAnsi="DejaVu Sans"/>
          <w:sz w:val="24"/>
          <w:szCs w:val="24"/>
        </w:rPr>
        <w:t> chip. IOS and Android OS will be compatible with the environment we are</w:t>
      </w:r>
      <w:r>
        <w:rPr>
          <w:rFonts w:ascii="DejaVu Sans" w:cs="DejaVu Sans" w:eastAsia="DejaVu Sans" w:hAnsi="DejaVu Sans"/>
          <w:sz w:val="24"/>
          <w:szCs w:val="24"/>
        </w:rPr>
        <w:t> using-Unity.</w:t>
      </w:r>
    </w:p>
    <w:p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ind w:left="102"/>
      </w:pPr>
      <w:r>
        <w:rPr>
          <w:rFonts w:ascii="DejaVu Sans" w:cs="DejaVu Sans" w:eastAsia="DejaVu Sans" w:hAnsi="DejaVu Sans"/>
          <w:sz w:val="24"/>
          <w:szCs w:val="24"/>
        </w:rPr>
        <w:t>4.3 Software Interface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spacing w:line="480" w:lineRule="auto"/>
        <w:ind w:left="102" w:right="61"/>
      </w:pPr>
      <w:r>
        <w:rPr>
          <w:rFonts w:ascii="DejaVu Sans" w:cs="DejaVu Sans" w:eastAsia="DejaVu Sans" w:hAnsi="DejaVu Sans"/>
          <w:sz w:val="24"/>
          <w:szCs w:val="24"/>
        </w:rPr>
        <w:t>Each tab will be a software interface with distinctive features specific to that</w:t>
      </w:r>
      <w:r>
        <w:rPr>
          <w:rFonts w:ascii="DejaVu Sans" w:cs="DejaVu Sans" w:eastAsia="DejaVu Sans" w:hAnsi="DejaVu Sans"/>
          <w:sz w:val="24"/>
          <w:szCs w:val="24"/>
        </w:rPr>
        <w:t> tab. The AI will be a software interface connecting to an online generative</w:t>
      </w:r>
      <w:r>
        <w:rPr>
          <w:rFonts w:ascii="DejaVu Sans" w:cs="DejaVu Sans" w:eastAsia="DejaVu Sans" w:hAnsi="DejaVu Sans"/>
          <w:sz w:val="24"/>
          <w:szCs w:val="24"/>
        </w:rPr>
        <w:t> api.</w:t>
      </w:r>
    </w:p>
    <w:p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ind w:left="102"/>
      </w:pPr>
      <w:r>
        <w:rPr>
          <w:rFonts w:ascii="DejaVu Sans" w:cs="DejaVu Sans" w:eastAsia="DejaVu Sans" w:hAnsi="DejaVu Sans"/>
          <w:sz w:val="24"/>
          <w:szCs w:val="24"/>
        </w:rPr>
        <w:t>4.4 Communication Interface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DejaVu Sans" w:cs="DejaVu Sans" w:eastAsia="DejaVu Sans" w:hAnsi="DejaVu Sans"/>
          <w:sz w:val="24"/>
          <w:szCs w:val="24"/>
        </w:rPr>
        <w:jc w:val="left"/>
        <w:spacing w:line="480" w:lineRule="auto"/>
        <w:ind w:left="102" w:right="796"/>
      </w:pPr>
      <w:r>
        <w:rPr>
          <w:rFonts w:ascii="DejaVu Sans" w:cs="DejaVu Sans" w:eastAsia="DejaVu Sans" w:hAnsi="DejaVu Sans"/>
          <w:sz w:val="24"/>
          <w:szCs w:val="24"/>
        </w:rPr>
        <w:t>The friends tab will have connectivity features with adding friends and</w:t>
      </w:r>
      <w:r>
        <w:rPr>
          <w:rFonts w:ascii="DejaVu Sans" w:cs="DejaVu Sans" w:eastAsia="DejaVu Sans" w:hAnsi="DejaVu Sans"/>
          <w:sz w:val="24"/>
          <w:szCs w:val="24"/>
        </w:rPr>
        <w:t> tracking their goals. We will have network management and security</w:t>
      </w:r>
      <w:r>
        <w:rPr>
          <w:rFonts w:ascii="DejaVu Sans" w:cs="DejaVu Sans" w:eastAsia="DejaVu Sans" w:hAnsi="DejaVu Sans"/>
          <w:sz w:val="24"/>
          <w:szCs w:val="24"/>
        </w:rPr>
        <w:t> protocols to handle traffic between users.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102"/>
      </w:pPr>
      <w:r>
        <w:rPr>
          <w:rFonts w:ascii="Arial" w:cs="Arial" w:eastAsia="Arial" w:hAnsi="Arial"/>
          <w:position w:val="-1"/>
          <w:sz w:val="24"/>
          <w:szCs w:val="24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5.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NONFUNCTIONAL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REQUIREMENTS</w:t>
      </w:r>
      <w:r>
        <w:rPr>
          <w:rFonts w:ascii="Arial" w:cs="Arial" w:eastAsia="Arial" w:hAnsi="Arial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4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 w:line="260" w:lineRule="exact"/>
        <w:ind w:left="102"/>
      </w:pPr>
      <w:r>
        <w:rPr>
          <w:rFonts w:ascii="Arial" w:cs="Arial" w:eastAsia="Arial" w:hAnsi="Arial"/>
          <w:position w:val="-1"/>
          <w:sz w:val="24"/>
          <w:szCs w:val="24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5.1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PERFORMANCE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REQUIREMENTS</w:t>
      </w:r>
      <w:r>
        <w:rPr>
          <w:rFonts w:ascii="Arial" w:cs="Arial" w:eastAsia="Arial" w:hAnsi="Arial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8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30"/>
        <w:ind w:left="462"/>
      </w:pPr>
      <w:r>
        <w:rPr>
          <w:rFonts w:ascii="Arial Unicode MS" w:cs="Arial Unicode MS" w:eastAsia="Arial Unicode MS" w:hAnsi="Arial Unicode MS"/>
          <w:sz w:val="24"/>
          <w:szCs w:val="24"/>
        </w:rPr>
        <w:t>  </w:t>
      </w:r>
      <w:r>
        <w:rPr>
          <w:rFonts w:ascii="Arial" w:cs="Arial" w:eastAsia="Arial" w:hAnsi="Arial"/>
          <w:sz w:val="24"/>
          <w:szCs w:val="24"/>
        </w:rPr>
        <w:t>Response Time: The app should support fast response time to all user input.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46"/>
        <w:ind w:left="822"/>
      </w:pPr>
      <w:r>
        <w:rPr>
          <w:rFonts w:ascii="Arial" w:cs="Arial" w:eastAsia="Arial" w:hAnsi="Arial"/>
          <w:sz w:val="24"/>
          <w:szCs w:val="24"/>
        </w:rPr>
        <w:t>This can be achieved through efficiency and proper optimization.</w:t>
      </w:r>
    </w:p>
    <w:p>
      <w:pPr>
        <w:rPr>
          <w:rFonts w:ascii="Arial" w:cs="Arial" w:eastAsia="Arial" w:hAnsi="Arial"/>
          <w:sz w:val="24"/>
          <w:szCs w:val="24"/>
        </w:rPr>
        <w:tabs>
          <w:tab w:pos="820" w:val="left"/>
        </w:tabs>
        <w:jc w:val="left"/>
        <w:spacing w:before="58" w:line="279" w:lineRule="auto"/>
        <w:ind w:hanging="360" w:left="822" w:right="811"/>
      </w:pPr>
      <w:r>
        <w:rPr>
          <w:rFonts w:ascii="Arial Unicode MS" w:cs="Arial Unicode MS" w:eastAsia="Arial Unicode MS" w:hAnsi="Arial Unicode MS"/>
          <w:sz w:val="24"/>
          <w:szCs w:val="24"/>
        </w:rPr>
        <w:t></w:t>
        <w:tab/>
      </w:r>
      <w:r>
        <w:rPr>
          <w:rFonts w:ascii="Arial Unicode MS" w:cs="Arial Unicode MS" w:eastAsia="Arial Unicode MS" w:hAnsi="Arial Unicode MS"/>
          <w:sz w:val="24"/>
          <w:szCs w:val="24"/>
        </w:rPr>
      </w:r>
      <w:r>
        <w:rPr>
          <w:rFonts w:ascii="Arial" w:cs="Arial" w:eastAsia="Arial" w:hAnsi="Arial"/>
          <w:sz w:val="24"/>
          <w:szCs w:val="24"/>
        </w:rPr>
        <w:t>Scalability: The app must be built to support more than what the potential</w:t>
      </w:r>
      <w:r>
        <w:rPr>
          <w:rFonts w:ascii="Arial" w:cs="Arial" w:eastAsia="Arial" w:hAnsi="Arial"/>
          <w:sz w:val="24"/>
          <w:szCs w:val="24"/>
        </w:rPr>
        <w:t> maximum concurrent users could reach without any performance issues.</w:t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02"/>
        <w:sectPr>
          <w:pgSz w:h="15840" w:w="12240"/>
          <w:pgMar w:bottom="280" w:left="1340" w:right="1480" w:top="1380"/>
        </w:sectPr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z w:val="24"/>
          <w:szCs w:val="24"/>
          <w:u w:color="000000" w:val="single"/>
        </w:rPr>
        <w:t>5.2</w:t>
      </w:r>
      <w:r>
        <w:rPr>
          <w:rFonts w:ascii="Arial" w:cs="Arial" w:eastAsia="Arial" w:hAnsi="Arial"/>
          <w:sz w:val="24"/>
          <w:szCs w:val="24"/>
          <w:u w:color="000000" w:val="single"/>
        </w:rPr>
      </w:r>
      <w:r>
        <w:rPr>
          <w:rFonts w:ascii="Arial" w:cs="Arial" w:eastAsia="Arial" w:hAnsi="Arial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z w:val="24"/>
          <w:szCs w:val="24"/>
          <w:u w:color="000000" w:val="single"/>
        </w:rPr>
      </w:r>
      <w:r>
        <w:rPr>
          <w:rFonts w:ascii="Arial" w:cs="Arial" w:eastAsia="Arial" w:hAnsi="Arial"/>
          <w:sz w:val="24"/>
          <w:szCs w:val="24"/>
          <w:u w:color="000000" w:val="single"/>
        </w:rPr>
        <w:t>SAFETY</w:t>
      </w:r>
      <w:r>
        <w:rPr>
          <w:rFonts w:ascii="Arial" w:cs="Arial" w:eastAsia="Arial" w:hAnsi="Arial"/>
          <w:sz w:val="24"/>
          <w:szCs w:val="24"/>
          <w:u w:color="000000" w:val="single"/>
        </w:rPr>
      </w:r>
      <w:r>
        <w:rPr>
          <w:rFonts w:ascii="Arial" w:cs="Arial" w:eastAsia="Arial" w:hAnsi="Arial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z w:val="24"/>
          <w:szCs w:val="24"/>
          <w:u w:color="000000" w:val="single"/>
        </w:rPr>
      </w:r>
      <w:r>
        <w:rPr>
          <w:rFonts w:ascii="Arial" w:cs="Arial" w:eastAsia="Arial" w:hAnsi="Arial"/>
          <w:sz w:val="24"/>
          <w:szCs w:val="24"/>
          <w:u w:color="000000" w:val="single"/>
        </w:rPr>
        <w:t>REQUIREMENTS</w:t>
      </w:r>
      <w:r>
        <w:rPr>
          <w:rFonts w:ascii="Arial" w:cs="Arial" w:eastAsia="Arial" w:hAnsi="Arial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820" w:val="left"/>
        </w:tabs>
        <w:jc w:val="left"/>
        <w:spacing w:before="74" w:line="279" w:lineRule="auto"/>
        <w:ind w:hanging="360" w:left="822" w:right="332"/>
      </w:pPr>
      <w:r>
        <w:rPr>
          <w:rFonts w:ascii="Arial Unicode MS" w:cs="Arial Unicode MS" w:eastAsia="Arial Unicode MS" w:hAnsi="Arial Unicode MS"/>
          <w:sz w:val="24"/>
          <w:szCs w:val="24"/>
        </w:rPr>
        <w:t></w:t>
        <w:tab/>
      </w:r>
      <w:r>
        <w:rPr>
          <w:rFonts w:ascii="Arial Unicode MS" w:cs="Arial Unicode MS" w:eastAsia="Arial Unicode MS" w:hAnsi="Arial Unicode MS"/>
          <w:sz w:val="24"/>
          <w:szCs w:val="24"/>
        </w:rPr>
      </w:r>
      <w:r>
        <w:rPr>
          <w:rFonts w:ascii="Arial" w:cs="Arial" w:eastAsia="Arial" w:hAnsi="Arial"/>
          <w:sz w:val="24"/>
          <w:szCs w:val="24"/>
        </w:rPr>
        <w:t>Data Recovery: There must be protection to fight potential data loss. The app</w:t>
      </w:r>
      <w:r>
        <w:rPr>
          <w:rFonts w:ascii="Arial" w:cs="Arial" w:eastAsia="Arial" w:hAnsi="Arial"/>
          <w:sz w:val="24"/>
          <w:szCs w:val="24"/>
        </w:rPr>
        <w:t> must be able to restore goals and progress when necessary.</w:t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102"/>
      </w:pPr>
      <w:r>
        <w:rPr>
          <w:rFonts w:ascii="Arial" w:cs="Arial" w:eastAsia="Arial" w:hAnsi="Arial"/>
          <w:position w:val="-1"/>
          <w:sz w:val="24"/>
          <w:szCs w:val="24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5.3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SECURITY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REQUIREMENTS</w:t>
      </w:r>
      <w:r>
        <w:rPr>
          <w:rFonts w:ascii="Arial" w:cs="Arial" w:eastAsia="Arial" w:hAnsi="Arial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8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820" w:val="left"/>
        </w:tabs>
        <w:jc w:val="left"/>
        <w:spacing w:before="30" w:line="279" w:lineRule="auto"/>
        <w:ind w:hanging="360" w:left="822" w:right="290"/>
      </w:pPr>
      <w:r>
        <w:rPr>
          <w:rFonts w:ascii="Arial Unicode MS" w:cs="Arial Unicode MS" w:eastAsia="Arial Unicode MS" w:hAnsi="Arial Unicode MS"/>
          <w:sz w:val="24"/>
          <w:szCs w:val="24"/>
        </w:rPr>
        <w:t></w:t>
        <w:tab/>
      </w:r>
      <w:r>
        <w:rPr>
          <w:rFonts w:ascii="Arial Unicode MS" w:cs="Arial Unicode MS" w:eastAsia="Arial Unicode MS" w:hAnsi="Arial Unicode MS"/>
          <w:sz w:val="24"/>
          <w:szCs w:val="24"/>
        </w:rPr>
      </w:r>
      <w:r>
        <w:rPr>
          <w:rFonts w:ascii="Arial" w:cs="Arial" w:eastAsia="Arial" w:hAnsi="Arial"/>
          <w:sz w:val="24"/>
          <w:szCs w:val="24"/>
        </w:rPr>
        <w:t>Encryption: All user data, including goals, progress, and personal information,</w:t>
      </w:r>
      <w:r>
        <w:rPr>
          <w:rFonts w:ascii="Arial" w:cs="Arial" w:eastAsia="Arial" w:hAnsi="Arial"/>
          <w:sz w:val="24"/>
          <w:szCs w:val="24"/>
        </w:rPr>
        <w:t> must be encrypted both in transit and at rest.</w:t>
      </w:r>
    </w:p>
    <w:p>
      <w:pPr>
        <w:rPr>
          <w:rFonts w:ascii="Arial" w:cs="Arial" w:eastAsia="Arial" w:hAnsi="Arial"/>
          <w:sz w:val="24"/>
          <w:szCs w:val="24"/>
        </w:rPr>
        <w:tabs>
          <w:tab w:pos="820" w:val="left"/>
        </w:tabs>
        <w:jc w:val="left"/>
        <w:spacing w:before="13" w:line="279" w:lineRule="auto"/>
        <w:ind w:hanging="360" w:left="822" w:right="225"/>
      </w:pPr>
      <w:r>
        <w:rPr>
          <w:rFonts w:ascii="Arial Unicode MS" w:cs="Arial Unicode MS" w:eastAsia="Arial Unicode MS" w:hAnsi="Arial Unicode MS"/>
          <w:sz w:val="24"/>
          <w:szCs w:val="24"/>
        </w:rPr>
        <w:t></w:t>
        <w:tab/>
      </w:r>
      <w:r>
        <w:rPr>
          <w:rFonts w:ascii="Arial Unicode MS" w:cs="Arial Unicode MS" w:eastAsia="Arial Unicode MS" w:hAnsi="Arial Unicode MS"/>
          <w:sz w:val="24"/>
          <w:szCs w:val="24"/>
        </w:rPr>
      </w:r>
      <w:r>
        <w:rPr>
          <w:rFonts w:ascii="Arial" w:cs="Arial" w:eastAsia="Arial" w:hAnsi="Arial"/>
          <w:sz w:val="24"/>
          <w:szCs w:val="24"/>
        </w:rPr>
        <w:t>Privacy Options: The user should have access to the ability to make any goals</w:t>
      </w:r>
      <w:r>
        <w:rPr>
          <w:rFonts w:ascii="Arial" w:cs="Arial" w:eastAsia="Arial" w:hAnsi="Arial"/>
          <w:sz w:val="24"/>
          <w:szCs w:val="24"/>
        </w:rPr>
        <w:t> private in the social scene.</w:t>
      </w:r>
    </w:p>
    <w:p>
      <w:pPr>
        <w:rPr>
          <w:rFonts w:ascii="Arial" w:cs="Arial" w:eastAsia="Arial" w:hAnsi="Arial"/>
          <w:sz w:val="24"/>
          <w:szCs w:val="24"/>
        </w:rPr>
        <w:tabs>
          <w:tab w:pos="820" w:val="left"/>
        </w:tabs>
        <w:jc w:val="left"/>
        <w:spacing w:before="13" w:line="279" w:lineRule="auto"/>
        <w:ind w:hanging="360" w:left="822" w:right="718"/>
      </w:pPr>
      <w:r>
        <w:rPr>
          <w:rFonts w:ascii="Arial Unicode MS" w:cs="Arial Unicode MS" w:eastAsia="Arial Unicode MS" w:hAnsi="Arial Unicode MS"/>
          <w:sz w:val="24"/>
          <w:szCs w:val="24"/>
        </w:rPr>
        <w:t></w:t>
        <w:tab/>
      </w:r>
      <w:r>
        <w:rPr>
          <w:rFonts w:ascii="Arial Unicode MS" w:cs="Arial Unicode MS" w:eastAsia="Arial Unicode MS" w:hAnsi="Arial Unicode MS"/>
          <w:sz w:val="24"/>
          <w:szCs w:val="24"/>
        </w:rPr>
      </w:r>
      <w:r>
        <w:rPr>
          <w:rFonts w:ascii="Arial" w:cs="Arial" w:eastAsia="Arial" w:hAnsi="Arial"/>
          <w:sz w:val="24"/>
          <w:szCs w:val="24"/>
        </w:rPr>
        <w:t>Secure API: Any third-party API used shall be trusted and uphold industry</w:t>
      </w:r>
      <w:r>
        <w:rPr>
          <w:rFonts w:ascii="Arial" w:cs="Arial" w:eastAsia="Arial" w:hAnsi="Arial"/>
          <w:sz w:val="24"/>
          <w:szCs w:val="24"/>
        </w:rPr>
        <w:t> standards.</w:t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102"/>
      </w:pPr>
      <w:r>
        <w:rPr>
          <w:rFonts w:ascii="Arial" w:cs="Arial" w:eastAsia="Arial" w:hAnsi="Arial"/>
          <w:position w:val="-1"/>
          <w:sz w:val="24"/>
          <w:szCs w:val="24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5.4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SOFTWARE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QUALITY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</w:r>
      <w:r>
        <w:rPr>
          <w:rFonts w:ascii="Arial" w:cs="Arial" w:eastAsia="Arial" w:hAnsi="Arial"/>
          <w:position w:val="-1"/>
          <w:sz w:val="24"/>
          <w:szCs w:val="24"/>
          <w:u w:color="000000" w:val="single"/>
        </w:rPr>
        <w:t>ATTRIBUTES</w:t>
      </w:r>
      <w:r>
        <w:rPr>
          <w:rFonts w:ascii="Arial" w:cs="Arial" w:eastAsia="Arial" w:hAnsi="Arial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8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820" w:val="left"/>
        </w:tabs>
        <w:jc w:val="left"/>
        <w:spacing w:before="30" w:line="279" w:lineRule="auto"/>
        <w:ind w:hanging="360" w:left="822" w:right="65"/>
      </w:pPr>
      <w:r>
        <w:rPr>
          <w:rFonts w:ascii="Arial Unicode MS" w:cs="Arial Unicode MS" w:eastAsia="Arial Unicode MS" w:hAnsi="Arial Unicode MS"/>
          <w:sz w:val="24"/>
          <w:szCs w:val="24"/>
        </w:rPr>
        <w:t></w:t>
        <w:tab/>
      </w:r>
      <w:r>
        <w:rPr>
          <w:rFonts w:ascii="Arial Unicode MS" w:cs="Arial Unicode MS" w:eastAsia="Arial Unicode MS" w:hAnsi="Arial Unicode MS"/>
          <w:sz w:val="24"/>
          <w:szCs w:val="24"/>
        </w:rPr>
      </w:r>
      <w:r>
        <w:rPr>
          <w:rFonts w:ascii="Arial" w:cs="Arial" w:eastAsia="Arial" w:hAnsi="Arial"/>
          <w:sz w:val="24"/>
          <w:szCs w:val="24"/>
        </w:rPr>
        <w:t>Availability: The app should be available 99.9% of the time with the exception of</w:t>
      </w:r>
      <w:r>
        <w:rPr>
          <w:rFonts w:ascii="Arial" w:cs="Arial" w:eastAsia="Arial" w:hAnsi="Arial"/>
          <w:sz w:val="24"/>
          <w:szCs w:val="24"/>
        </w:rPr>
        <w:t> maintenance.</w:t>
      </w:r>
    </w:p>
    <w:p>
      <w:pPr>
        <w:rPr>
          <w:rFonts w:ascii="Arial" w:cs="Arial" w:eastAsia="Arial" w:hAnsi="Arial"/>
          <w:sz w:val="24"/>
          <w:szCs w:val="24"/>
        </w:rPr>
        <w:tabs>
          <w:tab w:pos="820" w:val="left"/>
        </w:tabs>
        <w:jc w:val="left"/>
        <w:spacing w:before="13" w:line="279" w:lineRule="auto"/>
        <w:ind w:hanging="360" w:left="822" w:right="237"/>
      </w:pPr>
      <w:r>
        <w:rPr>
          <w:rFonts w:ascii="Arial Unicode MS" w:cs="Arial Unicode MS" w:eastAsia="Arial Unicode MS" w:hAnsi="Arial Unicode MS"/>
          <w:sz w:val="24"/>
          <w:szCs w:val="24"/>
        </w:rPr>
        <w:t></w:t>
        <w:tab/>
      </w:r>
      <w:r>
        <w:rPr>
          <w:rFonts w:ascii="Arial Unicode MS" w:cs="Arial Unicode MS" w:eastAsia="Arial Unicode MS" w:hAnsi="Arial Unicode MS"/>
          <w:sz w:val="24"/>
          <w:szCs w:val="24"/>
        </w:rPr>
      </w:r>
      <w:r>
        <w:rPr>
          <w:rFonts w:ascii="Arial" w:cs="Arial" w:eastAsia="Arial" w:hAnsi="Arial"/>
          <w:sz w:val="24"/>
          <w:szCs w:val="24"/>
        </w:rPr>
        <w:t>Correctness: The app should provide effective solutions using AI, and function</w:t>
      </w:r>
      <w:r>
        <w:rPr>
          <w:rFonts w:ascii="Arial" w:cs="Arial" w:eastAsia="Arial" w:hAnsi="Arial"/>
          <w:sz w:val="24"/>
          <w:szCs w:val="24"/>
        </w:rPr>
        <w:t> without bugs.</w:t>
      </w:r>
    </w:p>
    <w:p>
      <w:pPr>
        <w:rPr>
          <w:rFonts w:ascii="Arial" w:cs="Arial" w:eastAsia="Arial" w:hAnsi="Arial"/>
          <w:sz w:val="24"/>
          <w:szCs w:val="24"/>
        </w:rPr>
        <w:tabs>
          <w:tab w:pos="820" w:val="left"/>
        </w:tabs>
        <w:jc w:val="left"/>
        <w:spacing w:before="13" w:line="279" w:lineRule="auto"/>
        <w:ind w:hanging="360" w:left="822" w:right="584"/>
      </w:pPr>
      <w:r>
        <w:rPr>
          <w:rFonts w:ascii="Arial Unicode MS" w:cs="Arial Unicode MS" w:eastAsia="Arial Unicode MS" w:hAnsi="Arial Unicode MS"/>
          <w:sz w:val="24"/>
          <w:szCs w:val="24"/>
        </w:rPr>
        <w:t></w:t>
        <w:tab/>
      </w:r>
      <w:r>
        <w:rPr>
          <w:rFonts w:ascii="Arial Unicode MS" w:cs="Arial Unicode MS" w:eastAsia="Arial Unicode MS" w:hAnsi="Arial Unicode MS"/>
          <w:sz w:val="24"/>
          <w:szCs w:val="24"/>
        </w:rPr>
      </w:r>
      <w:r>
        <w:rPr>
          <w:rFonts w:ascii="Arial" w:cs="Arial" w:eastAsia="Arial" w:hAnsi="Arial"/>
          <w:sz w:val="24"/>
          <w:szCs w:val="24"/>
        </w:rPr>
        <w:t>Maintainability: The code must be readable with proper documentation and</w:t>
      </w:r>
      <w:r>
        <w:rPr>
          <w:rFonts w:ascii="Arial" w:cs="Arial" w:eastAsia="Arial" w:hAnsi="Arial"/>
          <w:sz w:val="24"/>
          <w:szCs w:val="24"/>
        </w:rPr>
        <w:t> comments to ensure updates and bug fixes are more easily possible.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13"/>
        <w:ind w:left="462"/>
      </w:pPr>
      <w:r>
        <w:rPr>
          <w:rFonts w:ascii="Arial Unicode MS" w:cs="Arial Unicode MS" w:eastAsia="Arial Unicode MS" w:hAnsi="Arial Unicode MS"/>
          <w:sz w:val="24"/>
          <w:szCs w:val="24"/>
        </w:rPr>
        <w:t>  </w:t>
      </w:r>
      <w:r>
        <w:rPr>
          <w:rFonts w:ascii="Arial" w:cs="Arial" w:eastAsia="Arial" w:hAnsi="Arial"/>
          <w:sz w:val="24"/>
          <w:szCs w:val="24"/>
        </w:rPr>
        <w:t>Usability: The app should be user-friendly and properly formatted for iOS and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46"/>
        <w:ind w:left="822"/>
      </w:pPr>
      <w:r>
        <w:rPr>
          <w:rFonts w:ascii="Arial" w:cs="Arial" w:eastAsia="Arial" w:hAnsi="Arial"/>
          <w:sz w:val="24"/>
          <w:szCs w:val="24"/>
        </w:rPr>
        <w:t>Android OS.</w:t>
      </w:r>
    </w:p>
    <w:sectPr>
      <w:pgSz w:h="15840" w:w="12240"/>
      <w:pgMar w:bottom="280" w:left="1340" w:right="1520" w:top="13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